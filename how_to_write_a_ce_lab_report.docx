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3103" w14:textId="798909DA" w:rsidR="00AC254F" w:rsidRPr="00AC254F" w:rsidRDefault="00200C87" w:rsidP="00037516">
      <w:pPr>
        <w:pStyle w:val="Heading1"/>
      </w:pPr>
      <w:r w:rsidRPr="00AC254F">
        <w:t xml:space="preserve">How </w:t>
      </w:r>
      <w:r w:rsidR="002275C5" w:rsidRPr="00AC254F">
        <w:t>t</w:t>
      </w:r>
      <w:r w:rsidRPr="00AC254F">
        <w:t>o Write a Computer Engineering Lab Report</w:t>
      </w:r>
    </w:p>
    <w:p w14:paraId="33910833" w14:textId="45336BAD" w:rsidR="00CB1217" w:rsidRDefault="00CB1217" w:rsidP="00037516">
      <w:hyperlink r:id="rId8" w:history="1">
        <w:r w:rsidRPr="003A0351">
          <w:rPr>
            <w:rStyle w:val="Hyperlink"/>
          </w:rPr>
          <w:t>https://www.reddit.com/r/rit/comments/5tqgx0/any_advice_for_computer_engineering_lab_reports/?utm</w:t>
        </w:r>
      </w:hyperlink>
    </w:p>
    <w:p w14:paraId="4D1A9B02" w14:textId="0846E6B0" w:rsidR="00C10E7E" w:rsidRDefault="00AC254F" w:rsidP="00E2386A">
      <w:pPr>
        <w:pStyle w:val="Heading2"/>
      </w:pPr>
      <w:r w:rsidRPr="00AC254F">
        <w:t>Cover Sheet</w:t>
      </w:r>
    </w:p>
    <w:p w14:paraId="2786FD17" w14:textId="7CC8DE38" w:rsidR="00AC254F" w:rsidRDefault="00037516" w:rsidP="00037516">
      <w:r>
        <w:t>Every computer engineering lab report will require a cover</w:t>
      </w:r>
      <w:r w:rsidR="007D1567">
        <w:t xml:space="preserve"> </w:t>
      </w:r>
      <w:r>
        <w:t xml:space="preserve">sheet. </w:t>
      </w:r>
      <w:r w:rsidR="008072DC">
        <w:t>Ple</w:t>
      </w:r>
      <w:bookmarkStart w:id="0" w:name="_GoBack"/>
      <w:bookmarkEnd w:id="0"/>
      <w:r w:rsidR="008072DC">
        <w:t>ase make sure the course number is correct</w:t>
      </w:r>
      <w:r w:rsidR="003027ED">
        <w:t xml:space="preserve"> and you write </w:t>
      </w:r>
      <w:r w:rsidR="00112C3B">
        <w:t>your TA’s full name</w:t>
      </w:r>
      <w:r w:rsidR="00B11350">
        <w:t xml:space="preserve"> correctly</w:t>
      </w:r>
      <w:r w:rsidR="00112C3B">
        <w:t>.</w:t>
      </w:r>
    </w:p>
    <w:bookmarkStart w:id="1" w:name="_MON_1598090399"/>
    <w:bookmarkEnd w:id="1"/>
    <w:p w14:paraId="12891634" w14:textId="0876E6CC" w:rsidR="00E2386A" w:rsidRDefault="005E0735" w:rsidP="00E2386A">
      <w:pPr>
        <w:jc w:val="center"/>
      </w:pPr>
      <w:r>
        <w:object w:dxaOrig="1487" w:dyaOrig="992" w14:anchorId="5480C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74.25pt;height:49.5pt" o:ole="">
            <v:imagedata r:id="rId9" o:title=""/>
          </v:shape>
          <o:OLEObject Type="Embed" ProgID="Word.Document.8" ShapeID="_x0000_i1056" DrawAspect="Icon" ObjectID="_1598093550" r:id="rId10">
            <o:FieldCodes>\s</o:FieldCodes>
          </o:OLEObject>
        </w:object>
      </w:r>
    </w:p>
    <w:p w14:paraId="07425D36" w14:textId="78B105AF" w:rsidR="00897128" w:rsidRDefault="00E2386A" w:rsidP="00037516">
      <w:r>
        <w:t>Above is a</w:t>
      </w:r>
      <w:r w:rsidR="00897128">
        <w:t>n</w:t>
      </w:r>
      <w:r>
        <w:t xml:space="preserve"> embedded document. Right click it, go to Document object and open to get the template.</w:t>
      </w:r>
    </w:p>
    <w:p w14:paraId="6100A829" w14:textId="77777777" w:rsidR="00897128" w:rsidRDefault="00897128" w:rsidP="00897128">
      <w:pPr>
        <w:keepNext/>
        <w:jc w:val="center"/>
      </w:pPr>
      <w:r>
        <w:rPr>
          <w:noProof/>
        </w:rPr>
        <w:drawing>
          <wp:inline distT="0" distB="0" distL="0" distR="0" wp14:anchorId="56777FB6" wp14:editId="039AB8E5">
            <wp:extent cx="286258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9CD4" w14:textId="4B28696C" w:rsidR="00E2386A" w:rsidRDefault="00897128" w:rsidP="00897128">
      <w:pPr>
        <w:pStyle w:val="Caption"/>
        <w:jc w:val="center"/>
      </w:pPr>
      <w:r>
        <w:t xml:space="preserve">Figure </w:t>
      </w:r>
      <w:fldSimple w:instr=" SEQ Figure \* ARABIC ">
        <w:r w:rsidR="009D0A73">
          <w:rPr>
            <w:noProof/>
          </w:rPr>
          <w:t>1</w:t>
        </w:r>
      </w:fldSimple>
      <w:r>
        <w:t>- How to get the Cover Sheet from this document</w:t>
      </w:r>
    </w:p>
    <w:p w14:paraId="76A2E7A9" w14:textId="0C1ABE71" w:rsidR="00897128" w:rsidRDefault="00897128" w:rsidP="00897128">
      <w:pPr>
        <w:pStyle w:val="Heading2"/>
      </w:pPr>
      <w:r>
        <w:t>Abstract</w:t>
      </w:r>
    </w:p>
    <w:p w14:paraId="7908A6A6" w14:textId="24F2EDB1" w:rsidR="00B73FDF" w:rsidRDefault="00527824" w:rsidP="00527824">
      <w:pPr>
        <w:pStyle w:val="ListParagraph"/>
        <w:numPr>
          <w:ilvl w:val="0"/>
          <w:numId w:val="1"/>
        </w:numPr>
      </w:pPr>
      <w:r>
        <w:t>Summarize what you did</w:t>
      </w:r>
    </w:p>
    <w:p w14:paraId="1695649D" w14:textId="37FFAABD" w:rsidR="00527824" w:rsidRDefault="00527824" w:rsidP="00527824">
      <w:pPr>
        <w:pStyle w:val="ListParagraph"/>
        <w:numPr>
          <w:ilvl w:val="0"/>
          <w:numId w:val="1"/>
        </w:numPr>
      </w:pPr>
      <w:r>
        <w:t xml:space="preserve">Did you use any specific </w:t>
      </w:r>
      <w:r w:rsidR="00400AE3">
        <w:t>tools/algorithm/techniques?</w:t>
      </w:r>
    </w:p>
    <w:p w14:paraId="13AD8FF0" w14:textId="05CA40F7" w:rsidR="00400AE3" w:rsidRDefault="00400AE3" w:rsidP="00527824">
      <w:pPr>
        <w:pStyle w:val="ListParagraph"/>
        <w:numPr>
          <w:ilvl w:val="0"/>
          <w:numId w:val="1"/>
        </w:numPr>
      </w:pPr>
      <w:r>
        <w:t>What is your result?</w:t>
      </w:r>
    </w:p>
    <w:p w14:paraId="3B2B0299" w14:textId="431B2477" w:rsidR="00400AE3" w:rsidRDefault="00400AE3" w:rsidP="00400AE3">
      <w:pPr>
        <w:pStyle w:val="ListParagraph"/>
        <w:numPr>
          <w:ilvl w:val="1"/>
          <w:numId w:val="1"/>
        </w:numPr>
      </w:pPr>
      <w:r>
        <w:t>In one sentence</w:t>
      </w:r>
    </w:p>
    <w:p w14:paraId="0352D44F" w14:textId="1C78CAE1" w:rsidR="00400AE3" w:rsidRDefault="00F70F6C" w:rsidP="00400AE3">
      <w:pPr>
        <w:pStyle w:val="ListParagraph"/>
        <w:numPr>
          <w:ilvl w:val="1"/>
          <w:numId w:val="1"/>
        </w:numPr>
      </w:pPr>
      <w:r>
        <w:t>If there is a specific number, please state it</w:t>
      </w:r>
      <w:r w:rsidR="00910D66">
        <w:t xml:space="preserve"> (ex: 12 </w:t>
      </w:r>
      <w:r w:rsidR="008A01E5">
        <w:t>V)</w:t>
      </w:r>
    </w:p>
    <w:p w14:paraId="69B828DE" w14:textId="25978062" w:rsidR="00F70F6C" w:rsidRPr="00B73FDF" w:rsidRDefault="00F70F6C" w:rsidP="00F70F6C">
      <w:pPr>
        <w:pStyle w:val="ListParagraph"/>
        <w:numPr>
          <w:ilvl w:val="1"/>
          <w:numId w:val="1"/>
        </w:numPr>
      </w:pPr>
      <w:r>
        <w:t>Did the experiment work?</w:t>
      </w:r>
    </w:p>
    <w:p w14:paraId="22035A64" w14:textId="4963D423" w:rsidR="00287234" w:rsidRDefault="00897128" w:rsidP="00287234">
      <w:pPr>
        <w:pStyle w:val="Heading2"/>
      </w:pPr>
      <w:r>
        <w:t>Design Methodolo</w:t>
      </w:r>
      <w:r w:rsidR="008B40E8">
        <w:t>gy</w:t>
      </w:r>
      <w:r w:rsidR="00A6302A">
        <w:t>/Procedure</w:t>
      </w:r>
    </w:p>
    <w:p w14:paraId="15CE28D8" w14:textId="47157CB1" w:rsidR="00287234" w:rsidRDefault="00E00233" w:rsidP="00287234">
      <w:pPr>
        <w:pStyle w:val="ListParagraph"/>
        <w:numPr>
          <w:ilvl w:val="0"/>
          <w:numId w:val="3"/>
        </w:numPr>
      </w:pPr>
      <w:r>
        <w:t>For this section describe what you did</w:t>
      </w:r>
    </w:p>
    <w:p w14:paraId="1E5D6A1E" w14:textId="19C2BA8B" w:rsidR="00C52BE2" w:rsidRDefault="00C52BE2" w:rsidP="00287234">
      <w:pPr>
        <w:pStyle w:val="ListParagraph"/>
        <w:numPr>
          <w:ilvl w:val="0"/>
          <w:numId w:val="3"/>
        </w:numPr>
      </w:pPr>
      <w:r>
        <w:t>If the lab requires a procedure, you will write step by step what you did. If the lab requires a design methodol</w:t>
      </w:r>
      <w:r w:rsidR="00A755EB">
        <w:t>ogy, you will just tell the reader what you did. (no steps)</w:t>
      </w:r>
    </w:p>
    <w:p w14:paraId="5E7B1EC4" w14:textId="3A9DCBF8" w:rsidR="00A755EB" w:rsidRDefault="002D061D" w:rsidP="00287234">
      <w:pPr>
        <w:pStyle w:val="ListParagraph"/>
        <w:numPr>
          <w:ilvl w:val="0"/>
          <w:numId w:val="3"/>
        </w:numPr>
      </w:pPr>
      <w:r>
        <w:lastRenderedPageBreak/>
        <w:t>How did you design certain components? Why did you design it like that?</w:t>
      </w:r>
    </w:p>
    <w:p w14:paraId="52A6CE65" w14:textId="32015368" w:rsidR="002D061D" w:rsidRPr="00287234" w:rsidRDefault="002D061D" w:rsidP="00287234">
      <w:pPr>
        <w:pStyle w:val="ListParagraph"/>
        <w:numPr>
          <w:ilvl w:val="0"/>
          <w:numId w:val="3"/>
        </w:numPr>
      </w:pPr>
      <w:r>
        <w:t xml:space="preserve">You may use a </w:t>
      </w:r>
      <w:r w:rsidR="00F16273">
        <w:t xml:space="preserve">Figures to describe your </w:t>
      </w:r>
      <w:r w:rsidR="00E30E81">
        <w:t>design</w:t>
      </w:r>
    </w:p>
    <w:p w14:paraId="35BAA22B" w14:textId="71B4B54C" w:rsidR="008B40E8" w:rsidRDefault="008B40E8" w:rsidP="008B40E8">
      <w:pPr>
        <w:pStyle w:val="Heading2"/>
      </w:pPr>
      <w:r>
        <w:t>Results and Analysis</w:t>
      </w:r>
    </w:p>
    <w:p w14:paraId="3C9C1CB8" w14:textId="383609A9" w:rsidR="00901EF9" w:rsidRDefault="00DC796C" w:rsidP="00DC796C">
      <w:pPr>
        <w:pStyle w:val="ListParagraph"/>
        <w:numPr>
          <w:ilvl w:val="0"/>
          <w:numId w:val="4"/>
        </w:numPr>
      </w:pPr>
      <w:r>
        <w:t>For this section, you will tell the reader what happened.</w:t>
      </w:r>
    </w:p>
    <w:p w14:paraId="0C1D7084" w14:textId="18EF1837" w:rsidR="00DC796C" w:rsidRDefault="00DC796C" w:rsidP="00DC796C">
      <w:pPr>
        <w:pStyle w:val="ListParagraph"/>
        <w:numPr>
          <w:ilvl w:val="0"/>
          <w:numId w:val="4"/>
        </w:numPr>
      </w:pPr>
      <w:r>
        <w:t>What did your measuring tools say</w:t>
      </w:r>
      <w:r w:rsidR="00D65B05">
        <w:t>?</w:t>
      </w:r>
    </w:p>
    <w:p w14:paraId="08F431BC" w14:textId="3A6D68FB" w:rsidR="00DC796C" w:rsidRDefault="00DC796C" w:rsidP="00DC796C">
      <w:pPr>
        <w:pStyle w:val="ListParagraph"/>
        <w:numPr>
          <w:ilvl w:val="0"/>
          <w:numId w:val="4"/>
        </w:numPr>
      </w:pPr>
      <w:r>
        <w:t>What did your simulation give you?</w:t>
      </w:r>
    </w:p>
    <w:p w14:paraId="00843E24" w14:textId="7E9F7ABA" w:rsidR="00545F12" w:rsidRDefault="0036265E" w:rsidP="00545F12">
      <w:pPr>
        <w:pStyle w:val="ListParagraph"/>
        <w:numPr>
          <w:ilvl w:val="0"/>
          <w:numId w:val="4"/>
        </w:numPr>
      </w:pPr>
      <w:r>
        <w:t>What does your data mean?</w:t>
      </w:r>
      <w:r w:rsidR="00545F12">
        <w:t xml:space="preserve"> </w:t>
      </w:r>
    </w:p>
    <w:p w14:paraId="5E17810D" w14:textId="087FADAD" w:rsidR="00545F12" w:rsidRDefault="00545F12" w:rsidP="00CF5963">
      <w:pPr>
        <w:pStyle w:val="ListParagraph"/>
        <w:numPr>
          <w:ilvl w:val="0"/>
          <w:numId w:val="4"/>
        </w:numPr>
      </w:pPr>
      <w:r>
        <w:t>Does your hardware data reflect your simulation data?</w:t>
      </w:r>
    </w:p>
    <w:p w14:paraId="1F4B52AE" w14:textId="25367547" w:rsidR="008B40E8" w:rsidRDefault="008B40E8" w:rsidP="008B40E8">
      <w:pPr>
        <w:pStyle w:val="Heading2"/>
      </w:pPr>
      <w:r>
        <w:t>Conclusion</w:t>
      </w:r>
    </w:p>
    <w:p w14:paraId="353DFDCF" w14:textId="1CD92952" w:rsidR="00CF5963" w:rsidRDefault="00CF5963" w:rsidP="00CF5963">
      <w:pPr>
        <w:pStyle w:val="ListParagraph"/>
        <w:numPr>
          <w:ilvl w:val="0"/>
          <w:numId w:val="5"/>
        </w:numPr>
      </w:pPr>
      <w:r>
        <w:t>Summarize what happened (like the abstract, without copying word by word)</w:t>
      </w:r>
    </w:p>
    <w:p w14:paraId="5212E988" w14:textId="0C453277" w:rsidR="00DF4D1D" w:rsidRDefault="00DF4D1D" w:rsidP="00CF5963">
      <w:pPr>
        <w:pStyle w:val="ListParagraph"/>
        <w:numPr>
          <w:ilvl w:val="0"/>
          <w:numId w:val="5"/>
        </w:numPr>
      </w:pPr>
      <w:r>
        <w:t>Results (in one sentence)</w:t>
      </w:r>
    </w:p>
    <w:p w14:paraId="5456DDDD" w14:textId="413E1E96" w:rsidR="00CF5963" w:rsidRDefault="00CF5963" w:rsidP="00CF5963">
      <w:pPr>
        <w:pStyle w:val="ListParagraph"/>
        <w:numPr>
          <w:ilvl w:val="0"/>
          <w:numId w:val="5"/>
        </w:numPr>
      </w:pPr>
      <w:r>
        <w:t xml:space="preserve">What </w:t>
      </w:r>
      <w:r w:rsidR="004033B5">
        <w:t>concept/skill did</w:t>
      </w:r>
      <w:r>
        <w:t xml:space="preserve"> you learn?</w:t>
      </w:r>
    </w:p>
    <w:p w14:paraId="4FF5CD4C" w14:textId="1AA2D3D4" w:rsidR="00CF5963" w:rsidRDefault="00CF5963" w:rsidP="00CF5963">
      <w:pPr>
        <w:pStyle w:val="ListParagraph"/>
        <w:numPr>
          <w:ilvl w:val="0"/>
          <w:numId w:val="5"/>
        </w:numPr>
      </w:pPr>
      <w:r>
        <w:t xml:space="preserve">If you </w:t>
      </w:r>
      <w:r w:rsidR="001C1ED2">
        <w:t xml:space="preserve">can </w:t>
      </w:r>
      <w:r>
        <w:t>do this experiment one more time, what would you do differently.</w:t>
      </w:r>
    </w:p>
    <w:p w14:paraId="48023577" w14:textId="121317A2" w:rsidR="00896D7F" w:rsidRPr="00896D7F" w:rsidRDefault="00EF5310" w:rsidP="00896D7F">
      <w:pPr>
        <w:pStyle w:val="ListParagraph"/>
        <w:numPr>
          <w:ilvl w:val="0"/>
          <w:numId w:val="5"/>
        </w:numPr>
      </w:pPr>
      <w:r>
        <w:t>Can you apply what you learn into future works?</w:t>
      </w:r>
    </w:p>
    <w:p w14:paraId="59BC51E9" w14:textId="017E57E1" w:rsidR="008B40E8" w:rsidRDefault="008B40E8" w:rsidP="008B40E8">
      <w:pPr>
        <w:pStyle w:val="Heading2"/>
      </w:pPr>
      <w:r>
        <w:t>Appendix</w:t>
      </w:r>
    </w:p>
    <w:p w14:paraId="66FE04CA" w14:textId="7DD0C389" w:rsidR="00896D7F" w:rsidRPr="00896D7F" w:rsidRDefault="00896D7F" w:rsidP="00896D7F">
      <w:r>
        <w:t>In some classes you will need an appendix. The appendix is used for Figures/Chart</w:t>
      </w:r>
      <w:r w:rsidR="00254415">
        <w:t xml:space="preserve">s that is massive to put </w:t>
      </w:r>
      <w:r w:rsidR="006F4BAE">
        <w:t>in your report, ex: source code for a design</w:t>
      </w:r>
      <w:r w:rsidR="008D3F33">
        <w:t>.</w:t>
      </w:r>
    </w:p>
    <w:p w14:paraId="7715A279" w14:textId="4363D5F4" w:rsidR="00A6302A" w:rsidRDefault="00A6302A" w:rsidP="00A6302A">
      <w:pPr>
        <w:pStyle w:val="Heading2"/>
      </w:pPr>
      <w:r>
        <w:t>Figures/Tables/Equations</w:t>
      </w:r>
    </w:p>
    <w:p w14:paraId="28723325" w14:textId="77777777" w:rsidR="00701B58" w:rsidRDefault="00D31881" w:rsidP="00701B58">
      <w:pPr>
        <w:pStyle w:val="ListParagraph"/>
        <w:numPr>
          <w:ilvl w:val="0"/>
          <w:numId w:val="8"/>
        </w:numPr>
      </w:pPr>
      <w:r>
        <w:t>When you put a figure/table/equation please introduce them beforehand.</w:t>
      </w:r>
      <w:r w:rsidR="002C749C">
        <w:t xml:space="preserve"> You may also want </w:t>
      </w:r>
      <w:r w:rsidR="00F030BA">
        <w:t>to explain</w:t>
      </w:r>
      <w:r w:rsidR="002C749C">
        <w:t xml:space="preserve"> the figure/table/equation after</w:t>
      </w:r>
      <w:r w:rsidR="00301658">
        <w:t>.</w:t>
      </w:r>
    </w:p>
    <w:p w14:paraId="0E6A0E5C" w14:textId="1E19C119" w:rsidR="00701B58" w:rsidRDefault="00FF49A1" w:rsidP="00701B58">
      <w:pPr>
        <w:pStyle w:val="ListParagraph"/>
        <w:numPr>
          <w:ilvl w:val="0"/>
          <w:numId w:val="8"/>
        </w:numPr>
      </w:pPr>
      <w:r>
        <w:t>When referencing these components, call them by what it is and then a number</w:t>
      </w:r>
      <w:r w:rsidR="00C97913">
        <w:t xml:space="preserve"> </w:t>
      </w:r>
    </w:p>
    <w:p w14:paraId="5D11B0AD" w14:textId="38FE4B87" w:rsidR="00701B58" w:rsidRDefault="00701B58" w:rsidP="00701B58">
      <w:pPr>
        <w:pStyle w:val="ListParagraph"/>
        <w:numPr>
          <w:ilvl w:val="1"/>
          <w:numId w:val="8"/>
        </w:numPr>
      </w:pPr>
      <w:r>
        <w:t>Examples</w:t>
      </w:r>
    </w:p>
    <w:p w14:paraId="58AB9634" w14:textId="6B259F97" w:rsidR="00701B58" w:rsidRDefault="00701B58" w:rsidP="00701B58">
      <w:pPr>
        <w:pStyle w:val="ListParagraph"/>
        <w:numPr>
          <w:ilvl w:val="2"/>
          <w:numId w:val="8"/>
        </w:numPr>
      </w:pPr>
      <w:r>
        <w:t>Figure 3</w:t>
      </w:r>
    </w:p>
    <w:p w14:paraId="03FEC7B8" w14:textId="17CBAE63" w:rsidR="00701B58" w:rsidRDefault="00701B58" w:rsidP="00701B58">
      <w:pPr>
        <w:pStyle w:val="ListParagraph"/>
        <w:numPr>
          <w:ilvl w:val="2"/>
          <w:numId w:val="8"/>
        </w:numPr>
      </w:pPr>
      <w:r>
        <w:t>Table 2</w:t>
      </w:r>
    </w:p>
    <w:p w14:paraId="7BEDD1F2" w14:textId="2AAA9932" w:rsidR="00701B58" w:rsidRDefault="00701B58" w:rsidP="00701B58">
      <w:pPr>
        <w:pStyle w:val="ListParagraph"/>
        <w:numPr>
          <w:ilvl w:val="2"/>
          <w:numId w:val="8"/>
        </w:numPr>
      </w:pPr>
      <w:r>
        <w:t>Equation1</w:t>
      </w:r>
    </w:p>
    <w:p w14:paraId="6813D598" w14:textId="1DE545BB" w:rsidR="00D31881" w:rsidRDefault="00701B58" w:rsidP="00701B58">
      <w:pPr>
        <w:pStyle w:val="ListParagraph"/>
        <w:numPr>
          <w:ilvl w:val="0"/>
          <w:numId w:val="8"/>
        </w:numPr>
      </w:pPr>
      <w:r>
        <w:t>Do not make subcategories (No Figure 1.2)</w:t>
      </w:r>
    </w:p>
    <w:p w14:paraId="7FB0D665" w14:textId="132C890F" w:rsidR="00962079" w:rsidRDefault="00962079" w:rsidP="00701B58">
      <w:pPr>
        <w:pStyle w:val="ListParagraph"/>
        <w:numPr>
          <w:ilvl w:val="0"/>
          <w:numId w:val="8"/>
        </w:numPr>
      </w:pPr>
      <w:r>
        <w:t>If your figure ha</w:t>
      </w:r>
      <w:r w:rsidR="00E76BE4">
        <w:t>s</w:t>
      </w:r>
      <w:r>
        <w:t xml:space="preserve"> a black background, please invert the image. (We care about the environment)</w:t>
      </w:r>
    </w:p>
    <w:p w14:paraId="01D499A3" w14:textId="4775F6CB" w:rsidR="009D0A73" w:rsidRPr="00D31881" w:rsidRDefault="009D0A73" w:rsidP="00701B58">
      <w:pPr>
        <w:pStyle w:val="ListParagraph"/>
        <w:numPr>
          <w:ilvl w:val="0"/>
          <w:numId w:val="8"/>
        </w:numPr>
      </w:pPr>
      <w:r>
        <w:t>Everything must be centered with appropriate captions</w:t>
      </w:r>
    </w:p>
    <w:p w14:paraId="02178CA1" w14:textId="18782B47" w:rsidR="00336278" w:rsidRDefault="00D31881" w:rsidP="00D31881">
      <w:pPr>
        <w:pStyle w:val="ListParagraph"/>
        <w:numPr>
          <w:ilvl w:val="0"/>
          <w:numId w:val="7"/>
        </w:numPr>
      </w:pPr>
      <w:r>
        <w:t>Figure</w:t>
      </w:r>
    </w:p>
    <w:p w14:paraId="5520F179" w14:textId="262A8DF6" w:rsidR="00F030BA" w:rsidRDefault="004A0966" w:rsidP="004A0966">
      <w:pPr>
        <w:pStyle w:val="ListParagraph"/>
        <w:numPr>
          <w:ilvl w:val="1"/>
          <w:numId w:val="7"/>
        </w:numPr>
      </w:pPr>
      <w:r>
        <w:t xml:space="preserve">This includes your </w:t>
      </w:r>
      <w:r w:rsidR="00FF49A1">
        <w:t>graphs/circuit diagrams/flow charts/UMLs/</w:t>
      </w:r>
      <w:proofErr w:type="spellStart"/>
      <w:r w:rsidR="00FF49A1">
        <w:t>etc</w:t>
      </w:r>
      <w:proofErr w:type="spellEnd"/>
    </w:p>
    <w:p w14:paraId="7F767A7B" w14:textId="6CD7625C" w:rsidR="00962079" w:rsidRDefault="00962079" w:rsidP="00962079">
      <w:pPr>
        <w:pStyle w:val="ListParagraph"/>
        <w:numPr>
          <w:ilvl w:val="1"/>
          <w:numId w:val="7"/>
        </w:numPr>
      </w:pPr>
      <w:r>
        <w:t>Everything must be computer generated, no photographs</w:t>
      </w:r>
    </w:p>
    <w:p w14:paraId="204F6372" w14:textId="53FCD956" w:rsidR="00962079" w:rsidRDefault="00962079" w:rsidP="004A0966">
      <w:pPr>
        <w:pStyle w:val="ListParagraph"/>
        <w:numPr>
          <w:ilvl w:val="1"/>
          <w:numId w:val="7"/>
        </w:numPr>
      </w:pPr>
      <w:r>
        <w:t>Label on the bottom</w:t>
      </w:r>
    </w:p>
    <w:p w14:paraId="1C547F3A" w14:textId="0104CA16" w:rsidR="009D0A73" w:rsidRDefault="009D0A73" w:rsidP="009D0A73">
      <w:pPr>
        <w:pStyle w:val="ListParagraph"/>
        <w:numPr>
          <w:ilvl w:val="1"/>
          <w:numId w:val="7"/>
        </w:numPr>
      </w:pPr>
      <w:r>
        <w:t>E</w:t>
      </w:r>
      <w:r w:rsidR="00581B91">
        <w:t>xample</w:t>
      </w:r>
    </w:p>
    <w:p w14:paraId="26D1C60C" w14:textId="765E57A0" w:rsidR="009D0A73" w:rsidRDefault="00764C9C" w:rsidP="009D0A7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530F17E" wp14:editId="7108C234">
                <wp:extent cx="1162050" cy="385762"/>
                <wp:effectExtent l="38100" t="19050" r="57150" b="14605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57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EFE5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width:91.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" fillcolor="#4472c4 [3204]" strokecolor="#1f3763 [1604]" strokeweight="1pt">
                <w10:anchorlock/>
              </v:shape>
            </w:pict>
          </mc:Fallback>
        </mc:AlternateContent>
      </w:r>
    </w:p>
    <w:p w14:paraId="40212F6E" w14:textId="0407DF6A" w:rsidR="00581B91" w:rsidRDefault="009D0A73" w:rsidP="009D0A7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 Triangle</w:t>
      </w:r>
    </w:p>
    <w:p w14:paraId="25121DAF" w14:textId="60FC349D" w:rsidR="009D0A73" w:rsidRDefault="009D0A73" w:rsidP="00113A5F"/>
    <w:p w14:paraId="65AF8839" w14:textId="6AA8FAC6" w:rsidR="00D31881" w:rsidRDefault="00D31881" w:rsidP="00D31881">
      <w:pPr>
        <w:pStyle w:val="ListParagraph"/>
        <w:numPr>
          <w:ilvl w:val="0"/>
          <w:numId w:val="7"/>
        </w:numPr>
      </w:pPr>
      <w:r>
        <w:lastRenderedPageBreak/>
        <w:t>Tables</w:t>
      </w:r>
    </w:p>
    <w:p w14:paraId="625298D8" w14:textId="3723C874" w:rsidR="00113A5F" w:rsidRDefault="00113A5F" w:rsidP="00113A5F">
      <w:pPr>
        <w:pStyle w:val="ListParagraph"/>
        <w:numPr>
          <w:ilvl w:val="1"/>
          <w:numId w:val="7"/>
        </w:numPr>
      </w:pPr>
      <w:r>
        <w:t>Labels on top</w:t>
      </w:r>
    </w:p>
    <w:p w14:paraId="26AEBFC7" w14:textId="6729A173" w:rsidR="0073604C" w:rsidRDefault="0073604C" w:rsidP="0073604C">
      <w:pPr>
        <w:pStyle w:val="ListParagraph"/>
        <w:numPr>
          <w:ilvl w:val="1"/>
          <w:numId w:val="7"/>
        </w:numPr>
      </w:pPr>
      <w:r>
        <w:t>Format to table to be reasonable</w:t>
      </w:r>
      <w:r w:rsidR="009F76C2">
        <w:t xml:space="preserve"> to read</w:t>
      </w:r>
    </w:p>
    <w:p w14:paraId="4323AEB7" w14:textId="639D1A73" w:rsidR="00362F43" w:rsidRDefault="00D305ED" w:rsidP="0073604C">
      <w:pPr>
        <w:pStyle w:val="ListParagraph"/>
        <w:numPr>
          <w:ilvl w:val="1"/>
          <w:numId w:val="7"/>
        </w:numPr>
      </w:pPr>
      <w:r>
        <w:t>The table must be within 1 page. If your table will run over to a new page, put the entire table on a new page</w:t>
      </w:r>
      <w:r w:rsidR="00F34B45">
        <w:t>.</w:t>
      </w:r>
    </w:p>
    <w:p w14:paraId="7DFE79B1" w14:textId="70BDB6BA" w:rsidR="00113A5F" w:rsidRDefault="00113A5F" w:rsidP="00113A5F">
      <w:pPr>
        <w:pStyle w:val="ListParagraph"/>
        <w:numPr>
          <w:ilvl w:val="1"/>
          <w:numId w:val="7"/>
        </w:numPr>
      </w:pPr>
      <w:r>
        <w:t>Example</w:t>
      </w:r>
    </w:p>
    <w:p w14:paraId="462404EE" w14:textId="00409885" w:rsidR="00113A5F" w:rsidRDefault="00113A5F" w:rsidP="00113A5F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Some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3A5F" w14:paraId="0C6EE06A" w14:textId="77777777" w:rsidTr="00113A5F">
        <w:tc>
          <w:tcPr>
            <w:tcW w:w="4675" w:type="dxa"/>
          </w:tcPr>
          <w:p w14:paraId="60EAF2B6" w14:textId="18C50398" w:rsidR="00113A5F" w:rsidRDefault="0073604C" w:rsidP="0073604C">
            <w:pPr>
              <w:jc w:val="center"/>
            </w:pPr>
            <w:r>
              <w:t>A</w:t>
            </w:r>
          </w:p>
        </w:tc>
        <w:tc>
          <w:tcPr>
            <w:tcW w:w="4675" w:type="dxa"/>
          </w:tcPr>
          <w:p w14:paraId="306E242F" w14:textId="5927AEB1" w:rsidR="00113A5F" w:rsidRDefault="0073604C" w:rsidP="0073604C">
            <w:pPr>
              <w:jc w:val="center"/>
            </w:pPr>
            <w:r>
              <w:t>B</w:t>
            </w:r>
          </w:p>
        </w:tc>
      </w:tr>
      <w:tr w:rsidR="00113A5F" w14:paraId="313275DE" w14:textId="77777777" w:rsidTr="00113A5F">
        <w:tc>
          <w:tcPr>
            <w:tcW w:w="4675" w:type="dxa"/>
          </w:tcPr>
          <w:p w14:paraId="14A404F9" w14:textId="62659949" w:rsidR="00113A5F" w:rsidRDefault="0073604C" w:rsidP="0073604C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735F7C5A" w14:textId="19A672E6" w:rsidR="00113A5F" w:rsidRDefault="0073604C" w:rsidP="0073604C">
            <w:pPr>
              <w:jc w:val="center"/>
            </w:pPr>
            <w:r>
              <w:t>8</w:t>
            </w:r>
          </w:p>
        </w:tc>
      </w:tr>
      <w:tr w:rsidR="00113A5F" w14:paraId="0D3E6E7C" w14:textId="77777777" w:rsidTr="00113A5F">
        <w:tc>
          <w:tcPr>
            <w:tcW w:w="4675" w:type="dxa"/>
          </w:tcPr>
          <w:p w14:paraId="77E09226" w14:textId="6EB66F51" w:rsidR="00113A5F" w:rsidRDefault="0073604C" w:rsidP="0073604C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7D53A719" w14:textId="21929376" w:rsidR="00113A5F" w:rsidRDefault="0073604C" w:rsidP="0073604C">
            <w:pPr>
              <w:jc w:val="center"/>
            </w:pPr>
            <w:r>
              <w:t>9</w:t>
            </w:r>
          </w:p>
        </w:tc>
      </w:tr>
      <w:tr w:rsidR="00113A5F" w14:paraId="08914C46" w14:textId="77777777" w:rsidTr="00113A5F">
        <w:tc>
          <w:tcPr>
            <w:tcW w:w="4675" w:type="dxa"/>
          </w:tcPr>
          <w:p w14:paraId="2F213D07" w14:textId="67D9628C" w:rsidR="00113A5F" w:rsidRDefault="0073604C" w:rsidP="0073604C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292EEEF1" w14:textId="0F2FC84C" w:rsidR="00113A5F" w:rsidRDefault="0073604C" w:rsidP="0073604C">
            <w:pPr>
              <w:jc w:val="center"/>
            </w:pPr>
            <w:r>
              <w:t>0</w:t>
            </w:r>
          </w:p>
        </w:tc>
      </w:tr>
    </w:tbl>
    <w:p w14:paraId="28217294" w14:textId="0A2ACDE5" w:rsidR="00D31881" w:rsidRDefault="00D31881" w:rsidP="00D31881">
      <w:pPr>
        <w:pStyle w:val="ListParagraph"/>
        <w:numPr>
          <w:ilvl w:val="0"/>
          <w:numId w:val="7"/>
        </w:numPr>
      </w:pPr>
      <w:r>
        <w:t>Equation</w:t>
      </w:r>
    </w:p>
    <w:p w14:paraId="272972A8" w14:textId="6F188369" w:rsidR="0082174C" w:rsidRDefault="0082174C" w:rsidP="0082174C">
      <w:pPr>
        <w:pStyle w:val="ListParagraph"/>
        <w:numPr>
          <w:ilvl w:val="1"/>
          <w:numId w:val="7"/>
        </w:numPr>
      </w:pPr>
      <w:r>
        <w:t>Labels at the right</w:t>
      </w:r>
    </w:p>
    <w:p w14:paraId="1A764F9A" w14:textId="27831CBA" w:rsidR="0082174C" w:rsidRDefault="0082174C" w:rsidP="0082174C">
      <w:pPr>
        <w:pStyle w:val="ListParagraph"/>
        <w:numPr>
          <w:ilvl w:val="1"/>
          <w:numId w:val="7"/>
        </w:numPr>
      </w:pPr>
      <w:r>
        <w:t>Example</w:t>
      </w:r>
    </w:p>
    <w:p w14:paraId="6BF1D419" w14:textId="452FD810" w:rsidR="0082174C" w:rsidRPr="0027147B" w:rsidRDefault="0027147B" w:rsidP="0027147B">
      <w:pPr>
        <w:jc w:val="right"/>
      </w:pP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  <w:t>(1)</w:t>
      </w:r>
    </w:p>
    <w:p w14:paraId="23482C87" w14:textId="5780B314" w:rsidR="004D7982" w:rsidRDefault="004D7982" w:rsidP="004D7982">
      <w:pPr>
        <w:pStyle w:val="Heading2"/>
      </w:pPr>
      <w:r>
        <w:t>Writing Style and Format</w:t>
      </w:r>
    </w:p>
    <w:p w14:paraId="7F62FB3A" w14:textId="07417E20" w:rsidR="0027147B" w:rsidRDefault="0027147B" w:rsidP="0027147B">
      <w:pPr>
        <w:pStyle w:val="ListParagraph"/>
        <w:numPr>
          <w:ilvl w:val="0"/>
          <w:numId w:val="7"/>
        </w:numPr>
      </w:pPr>
      <w:r>
        <w:t>Justify your document</w:t>
      </w:r>
    </w:p>
    <w:p w14:paraId="76904865" w14:textId="552DDE59" w:rsidR="0027147B" w:rsidRDefault="0027147B" w:rsidP="0027147B">
      <w:pPr>
        <w:pStyle w:val="ListParagraph"/>
        <w:numPr>
          <w:ilvl w:val="0"/>
          <w:numId w:val="7"/>
        </w:numPr>
      </w:pPr>
      <w:r>
        <w:t>Use Font 11/12</w:t>
      </w:r>
    </w:p>
    <w:p w14:paraId="5BB7D4AC" w14:textId="2C9962F1" w:rsidR="0027147B" w:rsidRDefault="0062098D" w:rsidP="0027147B">
      <w:pPr>
        <w:pStyle w:val="ListParagraph"/>
        <w:numPr>
          <w:ilvl w:val="0"/>
          <w:numId w:val="7"/>
        </w:numPr>
      </w:pPr>
      <w:r>
        <w:t>1-inch</w:t>
      </w:r>
      <w:r w:rsidR="0027147B">
        <w:t xml:space="preserve"> margin</w:t>
      </w:r>
    </w:p>
    <w:p w14:paraId="428D196F" w14:textId="6822481F" w:rsidR="0027147B" w:rsidRDefault="0062098D" w:rsidP="0027147B">
      <w:pPr>
        <w:pStyle w:val="ListParagraph"/>
        <w:numPr>
          <w:ilvl w:val="0"/>
          <w:numId w:val="7"/>
        </w:numPr>
      </w:pPr>
      <w:r>
        <w:t>No double space</w:t>
      </w:r>
    </w:p>
    <w:p w14:paraId="0635CD18" w14:textId="33BE527F" w:rsidR="0062098D" w:rsidRDefault="0062098D" w:rsidP="0027147B">
      <w:pPr>
        <w:pStyle w:val="ListParagraph"/>
        <w:numPr>
          <w:ilvl w:val="0"/>
          <w:numId w:val="7"/>
        </w:numPr>
      </w:pPr>
      <w:r>
        <w:t>Please number your page</w:t>
      </w:r>
    </w:p>
    <w:p w14:paraId="41547FCA" w14:textId="62B9F672" w:rsidR="0062098D" w:rsidRDefault="0062098D" w:rsidP="0062098D">
      <w:pPr>
        <w:pStyle w:val="ListParagraph"/>
        <w:numPr>
          <w:ilvl w:val="0"/>
          <w:numId w:val="7"/>
        </w:numPr>
      </w:pPr>
      <w:r>
        <w:t>Write everything in third person passive voice</w:t>
      </w:r>
    </w:p>
    <w:p w14:paraId="13307126" w14:textId="5FC94951" w:rsidR="0062098D" w:rsidRDefault="0062098D" w:rsidP="0062098D">
      <w:pPr>
        <w:pStyle w:val="ListParagraph"/>
        <w:numPr>
          <w:ilvl w:val="1"/>
          <w:numId w:val="7"/>
        </w:numPr>
      </w:pPr>
      <w:r>
        <w:t xml:space="preserve">Do not write </w:t>
      </w:r>
      <w:r w:rsidR="00464876">
        <w:t>I/me</w:t>
      </w:r>
    </w:p>
    <w:p w14:paraId="66E248B7" w14:textId="75950330" w:rsidR="00464876" w:rsidRDefault="00464876" w:rsidP="00464876">
      <w:pPr>
        <w:pStyle w:val="ListParagraph"/>
        <w:numPr>
          <w:ilvl w:val="1"/>
          <w:numId w:val="7"/>
        </w:numPr>
      </w:pPr>
      <w:r>
        <w:t>Do not address your TA – we do not exist</w:t>
      </w:r>
    </w:p>
    <w:p w14:paraId="70A83E86" w14:textId="1B859E61" w:rsidR="00464876" w:rsidRDefault="00464876" w:rsidP="00464876">
      <w:pPr>
        <w:pStyle w:val="ListParagraph"/>
        <w:numPr>
          <w:ilvl w:val="0"/>
          <w:numId w:val="7"/>
        </w:numPr>
      </w:pPr>
      <w:r>
        <w:t>Do not use the word lab</w:t>
      </w:r>
    </w:p>
    <w:p w14:paraId="7019BBD0" w14:textId="40C0B427" w:rsidR="00464876" w:rsidRDefault="00464876" w:rsidP="00464876">
      <w:pPr>
        <w:pStyle w:val="ListParagraph"/>
        <w:numPr>
          <w:ilvl w:val="1"/>
          <w:numId w:val="7"/>
        </w:numPr>
      </w:pPr>
      <w:r>
        <w:t>Lab means the place</w:t>
      </w:r>
    </w:p>
    <w:p w14:paraId="3BCC0513" w14:textId="5ACEC381" w:rsidR="006D16BB" w:rsidRPr="0027147B" w:rsidRDefault="00A94BE3" w:rsidP="006D16BB">
      <w:pPr>
        <w:pStyle w:val="ListParagraph"/>
        <w:numPr>
          <w:ilvl w:val="0"/>
          <w:numId w:val="7"/>
        </w:numPr>
      </w:pPr>
      <w:r>
        <w:t>Add signoff sheet to the back</w:t>
      </w:r>
    </w:p>
    <w:sectPr w:rsidR="006D16BB" w:rsidRPr="002714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E0C35" w14:textId="77777777" w:rsidR="0062098D" w:rsidRDefault="0062098D" w:rsidP="0062098D">
      <w:pPr>
        <w:spacing w:after="0" w:line="240" w:lineRule="auto"/>
      </w:pPr>
      <w:r>
        <w:separator/>
      </w:r>
    </w:p>
  </w:endnote>
  <w:endnote w:type="continuationSeparator" w:id="0">
    <w:p w14:paraId="7CC0A0EB" w14:textId="77777777" w:rsidR="0062098D" w:rsidRDefault="0062098D" w:rsidP="0062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A71F3" w14:textId="254A38EE" w:rsidR="0062098D" w:rsidRPr="0062098D" w:rsidRDefault="0062098D">
    <w:pPr>
      <w:pStyle w:val="Footer"/>
      <w:jc w:val="right"/>
      <w:rPr>
        <w:color w:val="000000" w:themeColor="text1"/>
      </w:rPr>
    </w:pPr>
    <w:r w:rsidRPr="0062098D">
      <w:rPr>
        <w:color w:val="000000" w:themeColor="text1"/>
        <w:sz w:val="20"/>
        <w:szCs w:val="20"/>
      </w:rPr>
      <w:fldChar w:fldCharType="begin"/>
    </w:r>
    <w:r w:rsidRPr="0062098D">
      <w:rPr>
        <w:color w:val="000000" w:themeColor="text1"/>
        <w:sz w:val="20"/>
        <w:szCs w:val="20"/>
      </w:rPr>
      <w:instrText xml:space="preserve"> PAGE  \* Arabic </w:instrText>
    </w:r>
    <w:r w:rsidRPr="0062098D">
      <w:rPr>
        <w:color w:val="000000" w:themeColor="text1"/>
        <w:sz w:val="20"/>
        <w:szCs w:val="20"/>
      </w:rPr>
      <w:fldChar w:fldCharType="separate"/>
    </w:r>
    <w:r w:rsidRPr="0062098D">
      <w:rPr>
        <w:noProof/>
        <w:color w:val="000000" w:themeColor="text1"/>
        <w:sz w:val="20"/>
        <w:szCs w:val="20"/>
      </w:rPr>
      <w:t>1</w:t>
    </w:r>
    <w:r w:rsidRPr="0062098D">
      <w:rPr>
        <w:color w:val="000000" w:themeColor="text1"/>
        <w:sz w:val="20"/>
        <w:szCs w:val="20"/>
      </w:rPr>
      <w:fldChar w:fldCharType="end"/>
    </w:r>
  </w:p>
  <w:p w14:paraId="7645CF15" w14:textId="77777777" w:rsidR="0062098D" w:rsidRPr="0062098D" w:rsidRDefault="0062098D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6DDB3" w14:textId="77777777" w:rsidR="0062098D" w:rsidRDefault="0062098D" w:rsidP="0062098D">
      <w:pPr>
        <w:spacing w:after="0" w:line="240" w:lineRule="auto"/>
      </w:pPr>
      <w:r>
        <w:separator/>
      </w:r>
    </w:p>
  </w:footnote>
  <w:footnote w:type="continuationSeparator" w:id="0">
    <w:p w14:paraId="5652E47C" w14:textId="77777777" w:rsidR="0062098D" w:rsidRDefault="0062098D" w:rsidP="00620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2618"/>
    <w:multiLevelType w:val="hybridMultilevel"/>
    <w:tmpl w:val="2698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8CA"/>
    <w:multiLevelType w:val="hybridMultilevel"/>
    <w:tmpl w:val="2ED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80F"/>
    <w:multiLevelType w:val="hybridMultilevel"/>
    <w:tmpl w:val="EB9C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5055"/>
    <w:multiLevelType w:val="hybridMultilevel"/>
    <w:tmpl w:val="4520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85A77"/>
    <w:multiLevelType w:val="hybridMultilevel"/>
    <w:tmpl w:val="AB9C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77661"/>
    <w:multiLevelType w:val="hybridMultilevel"/>
    <w:tmpl w:val="59D0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707B5"/>
    <w:multiLevelType w:val="hybridMultilevel"/>
    <w:tmpl w:val="C7F6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E6843"/>
    <w:multiLevelType w:val="hybridMultilevel"/>
    <w:tmpl w:val="4428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87"/>
    <w:rsid w:val="00021E3F"/>
    <w:rsid w:val="00037516"/>
    <w:rsid w:val="00066775"/>
    <w:rsid w:val="00112C3B"/>
    <w:rsid w:val="00113A5F"/>
    <w:rsid w:val="001B6851"/>
    <w:rsid w:val="001C1ED2"/>
    <w:rsid w:val="00200C87"/>
    <w:rsid w:val="002275C5"/>
    <w:rsid w:val="00254415"/>
    <w:rsid w:val="0027147B"/>
    <w:rsid w:val="00287234"/>
    <w:rsid w:val="002C749C"/>
    <w:rsid w:val="002D061D"/>
    <w:rsid w:val="00301658"/>
    <w:rsid w:val="003027ED"/>
    <w:rsid w:val="00336278"/>
    <w:rsid w:val="0036265E"/>
    <w:rsid w:val="00362F43"/>
    <w:rsid w:val="003763DC"/>
    <w:rsid w:val="00400AE3"/>
    <w:rsid w:val="004033B5"/>
    <w:rsid w:val="00420016"/>
    <w:rsid w:val="00460D8A"/>
    <w:rsid w:val="00464876"/>
    <w:rsid w:val="004A0966"/>
    <w:rsid w:val="004D7982"/>
    <w:rsid w:val="00527824"/>
    <w:rsid w:val="00545F12"/>
    <w:rsid w:val="00581B91"/>
    <w:rsid w:val="005E0735"/>
    <w:rsid w:val="0060024A"/>
    <w:rsid w:val="0062098D"/>
    <w:rsid w:val="006D16BB"/>
    <w:rsid w:val="006D1CC4"/>
    <w:rsid w:val="006F4BAE"/>
    <w:rsid w:val="00701B58"/>
    <w:rsid w:val="0073604C"/>
    <w:rsid w:val="00764C9C"/>
    <w:rsid w:val="007A3B66"/>
    <w:rsid w:val="007D1567"/>
    <w:rsid w:val="008072DC"/>
    <w:rsid w:val="0082174C"/>
    <w:rsid w:val="00896D7F"/>
    <w:rsid w:val="00897128"/>
    <w:rsid w:val="008A01E5"/>
    <w:rsid w:val="008B40E8"/>
    <w:rsid w:val="008C0D1D"/>
    <w:rsid w:val="008D3F33"/>
    <w:rsid w:val="00901EF9"/>
    <w:rsid w:val="00910D66"/>
    <w:rsid w:val="00962079"/>
    <w:rsid w:val="009D0A73"/>
    <w:rsid w:val="009F76C2"/>
    <w:rsid w:val="00A235C1"/>
    <w:rsid w:val="00A6302A"/>
    <w:rsid w:val="00A755EB"/>
    <w:rsid w:val="00A94BE3"/>
    <w:rsid w:val="00AC254F"/>
    <w:rsid w:val="00B11350"/>
    <w:rsid w:val="00B73FDF"/>
    <w:rsid w:val="00B74C7C"/>
    <w:rsid w:val="00BD4395"/>
    <w:rsid w:val="00C10E7E"/>
    <w:rsid w:val="00C2795B"/>
    <w:rsid w:val="00C52BE2"/>
    <w:rsid w:val="00C97913"/>
    <w:rsid w:val="00CB1217"/>
    <w:rsid w:val="00CF5963"/>
    <w:rsid w:val="00D0361D"/>
    <w:rsid w:val="00D305ED"/>
    <w:rsid w:val="00D31881"/>
    <w:rsid w:val="00D53125"/>
    <w:rsid w:val="00D65B05"/>
    <w:rsid w:val="00DC796C"/>
    <w:rsid w:val="00DF4D1D"/>
    <w:rsid w:val="00E00233"/>
    <w:rsid w:val="00E2386A"/>
    <w:rsid w:val="00E30E81"/>
    <w:rsid w:val="00E76BE4"/>
    <w:rsid w:val="00EC7198"/>
    <w:rsid w:val="00EF5310"/>
    <w:rsid w:val="00F030BA"/>
    <w:rsid w:val="00F16273"/>
    <w:rsid w:val="00F34B45"/>
    <w:rsid w:val="00F70F6C"/>
    <w:rsid w:val="00FB59CF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77C9C3"/>
  <w15:chartTrackingRefBased/>
  <w15:docId w15:val="{BBBA8207-CC6F-4858-978A-008A8D70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51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54F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4F"/>
    <w:pPr>
      <w:keepNext/>
      <w:keepLines/>
      <w:spacing w:before="40" w:after="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516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4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54F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7516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71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2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7824"/>
    <w:pPr>
      <w:ind w:left="720"/>
      <w:contextualSpacing/>
    </w:pPr>
  </w:style>
  <w:style w:type="table" w:styleId="TableGrid">
    <w:name w:val="Table Grid"/>
    <w:basedOn w:val="TableNormal"/>
    <w:uiPriority w:val="39"/>
    <w:rsid w:val="0011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8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rit/comments/5tqgx0/any_advice_for_computer_engineering_lab_reports/?u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Microsoft_Word_97_-_2003_Document.doc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9046-07A8-4D02-9803-6075939E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Wu</dc:creator>
  <cp:keywords/>
  <dc:description/>
  <cp:lastModifiedBy>Barry Wu</cp:lastModifiedBy>
  <cp:revision>87</cp:revision>
  <dcterms:created xsi:type="dcterms:W3CDTF">2018-09-10T16:10:00Z</dcterms:created>
  <dcterms:modified xsi:type="dcterms:W3CDTF">2018-09-10T18:04:00Z</dcterms:modified>
</cp:coreProperties>
</file>